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29752">
      <w:pPr>
        <w:jc w:val="center"/>
        <w:rPr>
          <w:b/>
          <w:bCs/>
          <w:sz w:val="56"/>
          <w:szCs w:val="56"/>
          <w:lang w:val="en-US"/>
        </w:rPr>
      </w:pPr>
    </w:p>
    <w:p w14:paraId="1F201CAB">
      <w:pPr>
        <w:jc w:val="center"/>
        <w:rPr>
          <w:b/>
          <w:bCs/>
          <w:sz w:val="56"/>
          <w:szCs w:val="56"/>
          <w:lang w:val="en-US"/>
        </w:rPr>
      </w:pPr>
    </w:p>
    <w:p w14:paraId="27FAFC09">
      <w:pPr>
        <w:jc w:val="center"/>
        <w:rPr>
          <w:b/>
          <w:bCs/>
          <w:sz w:val="56"/>
          <w:szCs w:val="56"/>
          <w:lang w:val="en-US"/>
        </w:rPr>
      </w:pPr>
    </w:p>
    <w:p w14:paraId="55FABADD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Log In Management System</w:t>
      </w:r>
    </w:p>
    <w:p w14:paraId="03C302E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with</w:t>
      </w:r>
    </w:p>
    <w:p w14:paraId="693AC54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 xml:space="preserve"> CRUD Operations</w:t>
      </w:r>
    </w:p>
    <w:p w14:paraId="67B71F3B">
      <w:pPr>
        <w:jc w:val="center"/>
        <w:rPr>
          <w:b/>
          <w:bCs/>
          <w:sz w:val="56"/>
          <w:szCs w:val="56"/>
        </w:rPr>
      </w:pPr>
    </w:p>
    <w:p w14:paraId="661509B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36"/>
          <w:szCs w:val="36"/>
          <w:lang w:val="en-US"/>
        </w:rPr>
        <w:t>Clent Anthony Barba BSIT 2A-AI</w:t>
      </w:r>
      <w:r>
        <w:rPr>
          <w:b/>
          <w:bCs/>
          <w:sz w:val="56"/>
          <w:szCs w:val="56"/>
          <w:lang w:val="en-US"/>
        </w:rPr>
        <w:t xml:space="preserve"> </w:t>
      </w:r>
    </w:p>
    <w:p w14:paraId="1A7D41B4">
      <w:pPr>
        <w:jc w:val="center"/>
        <w:rPr>
          <w:b/>
          <w:bCs/>
          <w:sz w:val="56"/>
          <w:szCs w:val="56"/>
        </w:rPr>
      </w:pPr>
    </w:p>
    <w:p w14:paraId="1353443D">
      <w:pPr>
        <w:jc w:val="center"/>
        <w:rPr>
          <w:b/>
          <w:bCs/>
          <w:sz w:val="56"/>
          <w:szCs w:val="56"/>
        </w:rPr>
      </w:pPr>
    </w:p>
    <w:p w14:paraId="782D76F5">
      <w:pPr>
        <w:jc w:val="center"/>
        <w:rPr>
          <w:b/>
          <w:bCs/>
          <w:sz w:val="56"/>
          <w:szCs w:val="56"/>
        </w:rPr>
      </w:pPr>
    </w:p>
    <w:p w14:paraId="76EA4679">
      <w:pPr>
        <w:jc w:val="center"/>
        <w:rPr>
          <w:b/>
          <w:bCs/>
          <w:sz w:val="56"/>
          <w:szCs w:val="56"/>
        </w:rPr>
      </w:pPr>
    </w:p>
    <w:p w14:paraId="0D5060A0">
      <w:pPr>
        <w:jc w:val="center"/>
        <w:rPr>
          <w:b/>
          <w:bCs/>
          <w:sz w:val="56"/>
          <w:szCs w:val="56"/>
        </w:rPr>
      </w:pPr>
    </w:p>
    <w:p w14:paraId="0482375C">
      <w:pPr>
        <w:jc w:val="left"/>
        <w:rPr>
          <w:b/>
          <w:bCs/>
          <w:sz w:val="32"/>
          <w:szCs w:val="32"/>
          <w:lang w:val="en-US"/>
        </w:rPr>
      </w:pPr>
    </w:p>
    <w:p w14:paraId="6CA11DDB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Purpose:</w:t>
      </w:r>
    </w:p>
    <w:p w14:paraId="3C2850B9">
      <w:pPr>
        <w:ind w:firstLineChars="200"/>
        <w:jc w:val="left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This system allows users to securely log in, manage user records, and perform CRUD (Create, Read, Update, Delete) operations on a MySQL database hosted on phpMyAdmin. It provides an intuitive GUI for efficient interaction.</w:t>
      </w:r>
    </w:p>
    <w:p w14:paraId="1CA3FB69">
      <w:pPr>
        <w:ind w:firstLineChars="200"/>
        <w:jc w:val="left"/>
        <w:rPr>
          <w:b w:val="0"/>
          <w:bCs w:val="0"/>
          <w:sz w:val="32"/>
          <w:szCs w:val="32"/>
          <w:lang w:val="en-US"/>
        </w:rPr>
      </w:pPr>
    </w:p>
    <w:p w14:paraId="0A3B9489">
      <w:p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Functionality:</w:t>
      </w:r>
    </w:p>
    <w:p w14:paraId="24DE17C3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 Registration: Allows new users to sign up.</w:t>
      </w:r>
    </w:p>
    <w:p w14:paraId="7535695F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Login System: Authenticates users and redirects them to the CRUD system.</w:t>
      </w:r>
    </w:p>
    <w:p w14:paraId="6A2F28FF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0FC4828E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CRUD Operations:</w:t>
      </w:r>
    </w:p>
    <w:p w14:paraId="53395B59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Add a user.</w:t>
      </w:r>
    </w:p>
    <w:p w14:paraId="79CFE59F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View all users.</w:t>
      </w:r>
    </w:p>
    <w:p w14:paraId="77B8C421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Update user details.</w:t>
      </w:r>
    </w:p>
    <w:p w14:paraId="3EE0AFE3">
      <w:pPr>
        <w:pStyle w:val="12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Delete users.</w:t>
      </w:r>
    </w:p>
    <w:p w14:paraId="03EF650B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31B4E5FF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Features:</w:t>
      </w:r>
    </w:p>
    <w:p w14:paraId="31E6A159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Secure login system.</w:t>
      </w:r>
    </w:p>
    <w:p w14:paraId="4940575A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User-friendly GUI.</w:t>
      </w:r>
    </w:p>
    <w:p w14:paraId="00330FD6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Real-time validation for input fields.</w:t>
      </w:r>
    </w:p>
    <w:p w14:paraId="37751012">
      <w:pPr>
        <w:pStyle w:val="1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Connection to a MySQL database for data storage and retrieval.</w:t>
      </w:r>
    </w:p>
    <w:p w14:paraId="6C275DB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45FC1E54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Workflow</w:t>
      </w:r>
    </w:p>
    <w:p w14:paraId="22E16C15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Login Process:</w:t>
      </w:r>
    </w:p>
    <w:p w14:paraId="1776ACAB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Users launch the application and are greeted with a login screen.</w:t>
      </w:r>
    </w:p>
    <w:p w14:paraId="608F3B99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user provides their credentials (username and password).</w:t>
      </w:r>
    </w:p>
    <w:p w14:paraId="2CC4D9EA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Upon successful authentication, the system transitions to the main interface for managing records.</w:t>
      </w:r>
    </w:p>
    <w:p w14:paraId="07D6A62C">
      <w:pPr>
        <w:pStyle w:val="12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If the login fails, an error message is displayed, prompting the user to retry.</w:t>
      </w:r>
    </w:p>
    <w:p w14:paraId="2114575C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5D508810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Sign-Up Process:</w:t>
      </w:r>
    </w:p>
    <w:p w14:paraId="61BB2103">
      <w:pPr>
        <w:pStyle w:val="12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Users can create a new account using the sign-up feature.</w:t>
      </w:r>
    </w:p>
    <w:p w14:paraId="234E81E9">
      <w:pPr>
        <w:pStyle w:val="12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system validates the input fields to ensure data integrity.</w:t>
      </w:r>
    </w:p>
    <w:p w14:paraId="383F7B3B">
      <w:pPr>
        <w:pStyle w:val="12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A new record is inserted into the database upon successful registration.</w:t>
      </w:r>
    </w:p>
    <w:p w14:paraId="29AEDF81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1883BBF1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Main Interface (CRUD Operations):</w:t>
      </w:r>
    </w:p>
    <w:p w14:paraId="7E3AB0E3">
      <w:pPr>
        <w:numPr>
          <w:ilvl w:val="0"/>
          <w:numId w:val="0"/>
        </w:numPr>
        <w:ind w:firstLineChars="20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After logging in, the user accesses the main CRUD interface.</w:t>
      </w:r>
    </w:p>
    <w:p w14:paraId="3C6EA92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06D10A8D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Features available:</w:t>
      </w:r>
    </w:p>
    <w:p w14:paraId="15A7015B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Create: Add a new user to the database by filling out the form and clicking the "Add" button.</w:t>
      </w:r>
    </w:p>
    <w:p w14:paraId="2EA7A92E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Read: View all user records in the system using the "Display All" button, which populates a table with database data.</w:t>
      </w:r>
    </w:p>
    <w:p w14:paraId="3C1FEB91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Update: Select a record from the table, modify the fields, and click "Update" to save changes.</w:t>
      </w:r>
    </w:p>
    <w:p w14:paraId="6842F4F7">
      <w:pPr>
        <w:pStyle w:val="12"/>
        <w:numPr>
          <w:ilvl w:val="0"/>
          <w:numId w:val="5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Delete: Select a record from the table and click "Delete" to remove it from the database.</w:t>
      </w:r>
    </w:p>
    <w:p w14:paraId="2C044C23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79439204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Connection:</w:t>
      </w:r>
    </w:p>
    <w:p w14:paraId="52C03359">
      <w:pPr>
        <w:numPr>
          <w:ilvl w:val="0"/>
          <w:numId w:val="0"/>
        </w:numPr>
        <w:ind w:firstLineChars="20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system connects to a MySQL database hosted on phpMyAdmin using JDBC.</w:t>
      </w:r>
    </w:p>
    <w:p w14:paraId="1C71F074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It ensures secure communication with proper error handling.</w:t>
      </w:r>
    </w:p>
    <w:p w14:paraId="556F6282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Error Handling:</w:t>
      </w:r>
    </w:p>
    <w:p w14:paraId="332EB7F1">
      <w:pPr>
        <w:numPr>
          <w:ilvl w:val="0"/>
          <w:numId w:val="0"/>
        </w:numPr>
        <w:ind w:firstLineChars="20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The system displays user-friendly error messages for invalid inputs, empty fields, or database connection issues.</w:t>
      </w:r>
    </w:p>
    <w:p w14:paraId="6E734C3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738947A1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Setup Instructions</w:t>
      </w:r>
    </w:p>
    <w:p w14:paraId="0A32CD5B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Prerequisites</w:t>
      </w:r>
    </w:p>
    <w:p w14:paraId="76CADD7A">
      <w:pPr>
        <w:pStyle w:val="12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Install Java JDK 8 or above.</w:t>
      </w:r>
    </w:p>
    <w:p w14:paraId="731BEFEF">
      <w:pPr>
        <w:pStyle w:val="12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Install NetBeans IDE with Java Swing support.</w:t>
      </w:r>
    </w:p>
    <w:p w14:paraId="0F7B4B52">
      <w:pPr>
        <w:pStyle w:val="12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Set up a MySQL server and phpMyAdmin.</w:t>
      </w:r>
    </w:p>
    <w:p w14:paraId="1BF61F50">
      <w:pPr>
        <w:pStyle w:val="12"/>
        <w:numPr>
          <w:ilvl w:val="0"/>
          <w:numId w:val="0"/>
        </w:numPr>
        <w:ind w:left="720" w:firstLine="0"/>
        <w:jc w:val="left"/>
        <w:rPr>
          <w:b/>
          <w:bCs/>
          <w:sz w:val="32"/>
          <w:szCs w:val="32"/>
        </w:rPr>
      </w:pPr>
    </w:p>
    <w:p w14:paraId="46B015A4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Configuration:</w:t>
      </w:r>
    </w:p>
    <w:p w14:paraId="13027F47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Database Configuration in phpMyAdmin</w:t>
      </w:r>
    </w:p>
    <w:p w14:paraId="47973D44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Open phpMyAdmin in your browser.</w:t>
      </w:r>
    </w:p>
    <w:p w14:paraId="516E8329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Create a database named </w:t>
      </w:r>
      <w:r>
        <w:rPr>
          <w:rFonts w:hint="default"/>
          <w:b w:val="0"/>
          <w:bCs w:val="0"/>
          <w:sz w:val="32"/>
          <w:szCs w:val="32"/>
          <w:lang w:val="en-US"/>
        </w:rPr>
        <w:t>sql12749143</w:t>
      </w:r>
      <w:r>
        <w:rPr>
          <w:b w:val="0"/>
          <w:bCs w:val="0"/>
          <w:sz w:val="32"/>
          <w:szCs w:val="32"/>
        </w:rPr>
        <w:t>.</w:t>
      </w:r>
    </w:p>
    <w:p w14:paraId="2CEB274C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Import the provided </w:t>
      </w:r>
      <w:r>
        <w:rPr>
          <w:rFonts w:hint="default"/>
          <w:b w:val="0"/>
          <w:bCs w:val="0"/>
          <w:sz w:val="32"/>
          <w:szCs w:val="32"/>
          <w:lang w:val="en-US"/>
        </w:rPr>
        <w:t>sql12749143</w:t>
      </w:r>
      <w:r>
        <w:rPr>
          <w:b w:val="0"/>
          <w:bCs w:val="0"/>
          <w:sz w:val="32"/>
          <w:szCs w:val="32"/>
        </w:rPr>
        <w:t>.sql file:</w:t>
      </w:r>
    </w:p>
    <w:p w14:paraId="76EC4FBE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Go to the Import tab in phpMyAdmin.</w:t>
      </w:r>
    </w:p>
    <w:p w14:paraId="4EBF453F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Choose the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sql12749143</w:t>
      </w:r>
      <w:r>
        <w:rPr>
          <w:b w:val="0"/>
          <w:bCs w:val="0"/>
          <w:sz w:val="32"/>
          <w:szCs w:val="32"/>
        </w:rPr>
        <w:t>.sql file.</w:t>
      </w:r>
    </w:p>
    <w:p w14:paraId="511B662C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Click Go.</w:t>
      </w:r>
    </w:p>
    <w:p w14:paraId="57C385B9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3C1A5AB0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Application Configuration</w:t>
      </w:r>
    </w:p>
    <w:p w14:paraId="782FBEEB">
      <w:pPr>
        <w:pStyle w:val="12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Open the project in NetBeans.</w:t>
      </w:r>
    </w:p>
    <w:p w14:paraId="00A4B40F">
      <w:pPr>
        <w:pStyle w:val="12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Update the DBConnection class with your phpMyAdmin database credentials:</w:t>
      </w:r>
    </w:p>
    <w:p w14:paraId="5A8C2B24">
      <w:pPr>
        <w:pStyle w:val="12"/>
        <w:numPr>
          <w:ilvl w:val="0"/>
          <w:numId w:val="0"/>
        </w:numPr>
        <w:ind w:left="720" w:firstLine="0"/>
        <w:jc w:val="left"/>
        <w:rPr>
          <w:b w:val="0"/>
          <w:bCs w:val="0"/>
          <w:sz w:val="32"/>
          <w:szCs w:val="32"/>
        </w:rPr>
      </w:pPr>
    </w:p>
    <w:p w14:paraId="4AED9164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Update the DBConnection class with your database credentials:</w:t>
      </w:r>
    </w:p>
    <w:p w14:paraId="17A0B22F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public class DBConnection {</w:t>
      </w:r>
    </w:p>
    <w:p w14:paraId="6AC8F5DC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    public static Connection connect() throws SQLException {</w:t>
      </w:r>
    </w:p>
    <w:p w14:paraId="7958251F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        String url = "jdbc:mysql://localhost:3306/</w:t>
      </w:r>
      <w:r>
        <w:rPr>
          <w:rFonts w:hint="default"/>
          <w:b w:val="0"/>
          <w:bCs w:val="0"/>
          <w:sz w:val="32"/>
          <w:szCs w:val="32"/>
          <w:lang w:val="en-US"/>
        </w:rPr>
        <w:t>sql12749143</w:t>
      </w:r>
      <w:r>
        <w:rPr>
          <w:b w:val="0"/>
          <w:bCs w:val="0"/>
          <w:sz w:val="32"/>
          <w:szCs w:val="32"/>
          <w:lang w:val="en-US"/>
        </w:rPr>
        <w:t>"; // Update with your database name</w:t>
      </w:r>
    </w:p>
    <w:p w14:paraId="4E4EF603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        String user = "your_username"; // Replace with your database username</w:t>
      </w:r>
    </w:p>
    <w:p w14:paraId="41CFB8ED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        String password = "your_password"; // Replace with your database password</w:t>
      </w:r>
    </w:p>
    <w:p w14:paraId="35A68347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        return DriverManager.getConnection(url, user, password);</w:t>
      </w:r>
    </w:p>
    <w:p w14:paraId="5835B6DE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    }</w:t>
      </w:r>
    </w:p>
    <w:p w14:paraId="6A5487B3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}</w:t>
      </w:r>
    </w:p>
    <w:p w14:paraId="49BE2213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If you want to access or use my database</w:t>
      </w:r>
    </w:p>
    <w:p w14:paraId="3DDD67D9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Open phpMyAdmin in your browser.</w:t>
      </w:r>
    </w:p>
    <w:p w14:paraId="2221EA8F">
      <w:pPr>
        <w:pStyle w:val="12"/>
        <w:numPr>
          <w:ilvl w:val="0"/>
          <w:numId w:val="7"/>
        </w:numPr>
        <w:jc w:val="left"/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Log in using my database credentians</w:t>
      </w:r>
      <w:r>
        <w:rPr>
          <w:b w:val="0"/>
          <w:bCs w:val="0"/>
          <w:sz w:val="32"/>
          <w:szCs w:val="32"/>
        </w:rPr>
        <w:t>.</w:t>
      </w:r>
    </w:p>
    <w:p w14:paraId="40696A8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08822617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 the Application</w:t>
      </w:r>
    </w:p>
    <w:p w14:paraId="75B18171">
      <w:pPr>
        <w:pStyle w:val="12"/>
        <w:numPr>
          <w:ilvl w:val="0"/>
          <w:numId w:val="9"/>
        </w:numPr>
        <w:ind w:left="1020" w:leftChars="0" w:firstLineChars="0"/>
        <w:jc w:val="left"/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Download the LoginApp.java. Go to </w:t>
      </w:r>
      <w:r>
        <w:rPr>
          <w:b w:val="0"/>
          <w:bCs w:val="0"/>
          <w:sz w:val="32"/>
          <w:szCs w:val="32"/>
          <w:lang w:val="en-US"/>
        </w:rPr>
        <w:t>NetBeans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app, go to File - Open project and choose loginApp. R</w:t>
      </w:r>
      <w:r>
        <w:rPr>
          <w:b w:val="0"/>
          <w:bCs w:val="0"/>
          <w:sz w:val="32"/>
          <w:szCs w:val="32"/>
          <w:lang w:val="en-US"/>
        </w:rPr>
        <w:t>un the LoginApp.java file in NetBeans.</w:t>
      </w:r>
    </w:p>
    <w:p w14:paraId="7AA64103">
      <w:pPr>
        <w:pStyle w:val="12"/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16CFC3E1">
      <w:pPr>
        <w:pStyle w:val="12"/>
        <w:numPr>
          <w:ilvl w:val="0"/>
          <w:numId w:val="9"/>
        </w:numPr>
        <w:ind w:left="1020" w:leftChars="0" w:firstLineChars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Test the system:</w:t>
      </w:r>
    </w:p>
    <w:p w14:paraId="17C34FC2">
      <w:pPr>
        <w:pStyle w:val="12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Sign-Up: Register a new user.</w:t>
      </w:r>
    </w:p>
    <w:p w14:paraId="79DD5989">
      <w:pPr>
        <w:pStyle w:val="12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Login: Use the registered credentials to log in.</w:t>
      </w:r>
    </w:p>
    <w:p w14:paraId="4EC7B39D">
      <w:pPr>
        <w:pStyle w:val="12"/>
        <w:numPr>
          <w:ilvl w:val="0"/>
          <w:numId w:val="10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CRUD: Add, update, view, and delete users.</w:t>
      </w:r>
    </w:p>
    <w:p w14:paraId="539B00E0">
      <w:pPr>
        <w:jc w:val="left"/>
        <w:rPr>
          <w:b/>
          <w:bCs/>
          <w:sz w:val="32"/>
          <w:szCs w:val="32"/>
          <w:lang w:val="en-US"/>
        </w:rPr>
      </w:pPr>
    </w:p>
    <w:p w14:paraId="4DB028F5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Schema</w:t>
      </w:r>
    </w:p>
    <w:p w14:paraId="7C92CBF7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Table Users :</w:t>
      </w:r>
    </w:p>
    <w:tbl>
      <w:tblPr>
        <w:tblStyle w:val="5"/>
        <w:tblW w:w="95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0C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3161"/>
        <w:gridCol w:w="3274"/>
      </w:tblGrid>
      <w:tr w14:paraId="2151C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918C78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Field Name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07E34EAE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Data Type 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01477BB8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Constraints </w:t>
            </w:r>
          </w:p>
        </w:tc>
      </w:tr>
      <w:tr w14:paraId="2598C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213C9179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Id 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B2B6BA9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INT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EE19CBE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Primary key,Auto Increment</w:t>
            </w:r>
          </w:p>
        </w:tc>
      </w:tr>
      <w:tr w14:paraId="7B84C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F260252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679E3E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VARCHAR (50)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5E7003A2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NOT NULL, UNIQUE </w:t>
            </w:r>
          </w:p>
        </w:tc>
      </w:tr>
      <w:tr w14:paraId="49A067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0C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45D2F3EB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Password 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B963DF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VARCHAR(255)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19E84432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NOT NULL</w:t>
            </w:r>
          </w:p>
        </w:tc>
      </w:tr>
      <w:tr w14:paraId="6E5B6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0C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5F2A24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Email 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14DBF193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42C4A79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NOT NULL, UNIQUE </w:t>
            </w:r>
          </w:p>
        </w:tc>
      </w:tr>
      <w:tr w14:paraId="23816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C0C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75AB15A">
            <w:pPr>
              <w:jc w:val="left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4D7CA5A8">
            <w:pPr>
              <w:jc w:val="left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252D24D4">
            <w:pPr>
              <w:jc w:val="left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13755C7">
      <w:pPr>
        <w:jc w:val="left"/>
        <w:rPr>
          <w:b/>
          <w:bCs/>
          <w:sz w:val="56"/>
          <w:szCs w:val="56"/>
        </w:rPr>
      </w:pPr>
    </w:p>
    <w:p w14:paraId="3762079C">
      <w:pPr>
        <w:jc w:val="left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50165</wp:posOffset>
            </wp:positionV>
            <wp:extent cx="6306820" cy="2813685"/>
            <wp:effectExtent l="0" t="0" r="17780" b="5715"/>
            <wp:wrapNone/>
            <wp:docPr id="1" name="Picture 2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hpmyadm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EEC21D">
      <w:pPr>
        <w:jc w:val="left"/>
        <w:rPr>
          <w:b/>
          <w:bCs/>
          <w:sz w:val="32"/>
          <w:szCs w:val="32"/>
          <w:lang w:val="en-US"/>
        </w:rPr>
      </w:pPr>
    </w:p>
    <w:p w14:paraId="4DCD12A1">
      <w:pPr>
        <w:jc w:val="left"/>
        <w:rPr>
          <w:b/>
          <w:bCs/>
          <w:sz w:val="32"/>
          <w:szCs w:val="32"/>
          <w:lang w:val="en-US"/>
        </w:rPr>
      </w:pPr>
    </w:p>
    <w:p w14:paraId="0E3A3663">
      <w:pPr>
        <w:jc w:val="left"/>
        <w:rPr>
          <w:b/>
          <w:bCs/>
          <w:sz w:val="32"/>
          <w:szCs w:val="32"/>
          <w:lang w:val="en-US"/>
        </w:rPr>
      </w:pPr>
    </w:p>
    <w:p w14:paraId="7A7B5D32">
      <w:pPr>
        <w:jc w:val="left"/>
        <w:rPr>
          <w:b/>
          <w:bCs/>
          <w:sz w:val="32"/>
          <w:szCs w:val="32"/>
          <w:lang w:val="en-US"/>
        </w:rPr>
      </w:pPr>
    </w:p>
    <w:p w14:paraId="351DF67E">
      <w:pPr>
        <w:jc w:val="left"/>
        <w:rPr>
          <w:b/>
          <w:bCs/>
          <w:sz w:val="32"/>
          <w:szCs w:val="32"/>
          <w:lang w:val="en-US"/>
        </w:rPr>
      </w:pPr>
    </w:p>
    <w:p w14:paraId="541659FB">
      <w:pPr>
        <w:jc w:val="left"/>
        <w:rPr>
          <w:b/>
          <w:bCs/>
          <w:sz w:val="32"/>
          <w:szCs w:val="32"/>
          <w:lang w:val="en-US"/>
        </w:rPr>
      </w:pPr>
    </w:p>
    <w:p w14:paraId="369DC156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Information</w:t>
      </w:r>
    </w:p>
    <w:p w14:paraId="5732B718">
      <w:pPr>
        <w:pStyle w:val="12"/>
        <w:numPr>
          <w:ilvl w:val="0"/>
          <w:numId w:val="1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Database Name: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sql12749143</w:t>
      </w:r>
    </w:p>
    <w:p w14:paraId="331BCFE9">
      <w:pPr>
        <w:pStyle w:val="12"/>
        <w:numPr>
          <w:ilvl w:val="0"/>
          <w:numId w:val="1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Username: </w:t>
      </w:r>
      <w:r>
        <w:rPr>
          <w:rFonts w:hint="default"/>
          <w:b w:val="0"/>
          <w:bCs w:val="0"/>
          <w:sz w:val="32"/>
          <w:szCs w:val="32"/>
          <w:lang w:val="en-US"/>
        </w:rPr>
        <w:t>sql12749143</w:t>
      </w:r>
    </w:p>
    <w:p w14:paraId="2F27EB8B">
      <w:pPr>
        <w:pStyle w:val="12"/>
        <w:numPr>
          <w:ilvl w:val="0"/>
          <w:numId w:val="1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 xml:space="preserve">Password: </w:t>
      </w:r>
      <w:r>
        <w:rPr>
          <w:rFonts w:hint="default"/>
          <w:b w:val="0"/>
          <w:bCs w:val="0"/>
          <w:sz w:val="32"/>
          <w:szCs w:val="32"/>
          <w:lang w:val="en-US"/>
        </w:rPr>
        <w:t>3MtUcBcFDG</w:t>
      </w:r>
    </w:p>
    <w:p w14:paraId="3ED98262">
      <w:pPr>
        <w:pStyle w:val="12"/>
        <w:numPr>
          <w:ilvl w:val="0"/>
          <w:numId w:val="11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Host: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sql12.freesqldatabase.com</w:t>
      </w:r>
    </w:p>
    <w:p w14:paraId="7F1FF68B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3A38FF32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Backup File</w:t>
      </w:r>
    </w:p>
    <w:p w14:paraId="12A15ACC">
      <w:pPr>
        <w:pStyle w:val="12"/>
        <w:numPr>
          <w:ilvl w:val="0"/>
          <w:numId w:val="1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File Name: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sql12749143</w:t>
      </w:r>
      <w:r>
        <w:rPr>
          <w:b w:val="0"/>
          <w:bCs w:val="0"/>
          <w:sz w:val="32"/>
          <w:szCs w:val="32"/>
          <w:lang w:val="en-US"/>
        </w:rPr>
        <w:t>.sql</w:t>
      </w:r>
    </w:p>
    <w:p w14:paraId="18AE0F2D">
      <w:pPr>
        <w:pStyle w:val="12"/>
        <w:numPr>
          <w:ilvl w:val="0"/>
          <w:numId w:val="12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Location: Included in the project folder</w:t>
      </w:r>
      <w:r>
        <w:rPr>
          <w:b/>
          <w:bCs/>
          <w:sz w:val="32"/>
          <w:szCs w:val="32"/>
          <w:lang w:val="en-US"/>
        </w:rPr>
        <w:t>.</w:t>
      </w:r>
    </w:p>
    <w:p w14:paraId="61B8D8BD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789B5ED9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334B953A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Import Instructions</w:t>
      </w:r>
    </w:p>
    <w:p w14:paraId="5EDA13A7">
      <w:pPr>
        <w:pStyle w:val="12"/>
        <w:numPr>
          <w:ilvl w:val="0"/>
          <w:numId w:val="1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Open phpMyAdmin.</w:t>
      </w:r>
    </w:p>
    <w:p w14:paraId="25CA5F8A">
      <w:pPr>
        <w:pStyle w:val="12"/>
        <w:numPr>
          <w:ilvl w:val="0"/>
          <w:numId w:val="13"/>
        </w:numPr>
        <w:jc w:val="left"/>
        <w:rPr>
          <w:b/>
          <w:bCs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Create a database named</w:t>
      </w:r>
      <w:r>
        <w:rPr>
          <w:rFonts w:hint="default"/>
          <w:b w:val="0"/>
          <w:bCs w:val="0"/>
          <w:sz w:val="32"/>
          <w:szCs w:val="32"/>
          <w:lang w:val="en-US"/>
        </w:rPr>
        <w:t>sql12749143</w:t>
      </w:r>
      <w:r>
        <w:rPr>
          <w:b w:val="0"/>
          <w:bCs w:val="0"/>
          <w:sz w:val="32"/>
          <w:szCs w:val="32"/>
          <w:lang w:val="en-US"/>
        </w:rPr>
        <w:t>.</w:t>
      </w:r>
    </w:p>
    <w:p w14:paraId="7C23E48A">
      <w:pPr>
        <w:numPr>
          <w:ilvl w:val="0"/>
          <w:numId w:val="0"/>
        </w:num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Import the </w:t>
      </w:r>
      <w:r>
        <w:rPr>
          <w:rFonts w:hint="default"/>
          <w:b/>
          <w:bCs/>
          <w:sz w:val="32"/>
          <w:szCs w:val="32"/>
          <w:lang w:val="en-US"/>
        </w:rPr>
        <w:t>sql12749143</w:t>
      </w:r>
      <w:r>
        <w:rPr>
          <w:b/>
          <w:bCs/>
          <w:sz w:val="32"/>
          <w:szCs w:val="32"/>
          <w:lang w:val="en-US"/>
        </w:rPr>
        <w:t>.sql file:</w:t>
      </w:r>
    </w:p>
    <w:p w14:paraId="7C09D9DD">
      <w:pPr>
        <w:pStyle w:val="12"/>
        <w:numPr>
          <w:ilvl w:val="0"/>
          <w:numId w:val="1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Go to the Import tab.</w:t>
      </w:r>
    </w:p>
    <w:p w14:paraId="1C95CFAD">
      <w:pPr>
        <w:pStyle w:val="12"/>
        <w:numPr>
          <w:ilvl w:val="0"/>
          <w:numId w:val="13"/>
        </w:numPr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lang w:val="en-US"/>
        </w:rPr>
        <w:t>Select the file and click Go.</w:t>
      </w:r>
    </w:p>
    <w:p w14:paraId="7A04F002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  <w:lang w:val="en-US"/>
        </w:rPr>
      </w:pPr>
    </w:p>
    <w:p w14:paraId="5DD18F50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GitHub Link</w:t>
      </w:r>
      <w:r>
        <w:rPr>
          <w:b w:val="0"/>
          <w:bCs w:val="0"/>
          <w:sz w:val="32"/>
          <w:szCs w:val="32"/>
          <w:lang w:val="en-US"/>
        </w:rPr>
        <w:t xml:space="preserve"> (You can download the LoginApp file </w:t>
      </w:r>
      <w:r>
        <w:rPr>
          <w:rFonts w:hint="default"/>
          <w:b w:val="0"/>
          <w:bCs w:val="0"/>
          <w:sz w:val="32"/>
          <w:szCs w:val="32"/>
          <w:lang w:val="en-US"/>
        </w:rPr>
        <w:t>and sql12749143</w:t>
      </w:r>
      <w:r>
        <w:rPr>
          <w:b w:val="0"/>
          <w:bCs w:val="0"/>
          <w:sz w:val="32"/>
          <w:szCs w:val="32"/>
          <w:lang w:val="en-US"/>
        </w:rPr>
        <w:t>.sq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l </w:t>
      </w:r>
      <w:r>
        <w:rPr>
          <w:b w:val="0"/>
          <w:bCs w:val="0"/>
          <w:sz w:val="32"/>
          <w:szCs w:val="32"/>
          <w:lang w:val="en-US"/>
        </w:rPr>
        <w:t>here if there is a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problem</w:t>
      </w:r>
      <w:r>
        <w:rPr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on the files</w:t>
      </w:r>
      <w:r>
        <w:rPr>
          <w:b w:val="0"/>
          <w:bCs w:val="0"/>
          <w:sz w:val="32"/>
          <w:szCs w:val="32"/>
          <w:lang w:val="en-US"/>
        </w:rPr>
        <w:t xml:space="preserve"> I provided):</w:t>
      </w:r>
    </w:p>
    <w:p w14:paraId="6843B85C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https://github.com/clent1-commits/FODS-Final-Project-Files</w:t>
      </w:r>
    </w:p>
    <w:p w14:paraId="5D58B5FA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4DA7E88A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 GUI of the loginApp project: </w:t>
      </w:r>
    </w:p>
    <w:p w14:paraId="02FD1820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T="0" distB="0" distL="114300" distR="114300">
            <wp:extent cx="5937885" cy="3234690"/>
            <wp:effectExtent l="0" t="0" r="5715" b="3810"/>
            <wp:docPr id="2" name="Picture 1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ro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48C2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14:paraId="5BEAC0D2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264795</wp:posOffset>
            </wp:positionV>
            <wp:extent cx="5943600" cy="3173095"/>
            <wp:effectExtent l="0" t="0" r="0" b="8255"/>
            <wp:wrapNone/>
            <wp:docPr id="3" name="Picture 2" descr="pro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rojec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Sing up GUI of the loginApp project:</w:t>
      </w:r>
    </w:p>
    <w:p w14:paraId="33233B0F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4F1D4B70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0A5852D3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2AB800D8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131319EE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665A4105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1890A04D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3B33A41B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6B3E7065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39790" cy="3183890"/>
            <wp:effectExtent l="0" t="0" r="3810" b="16510"/>
            <wp:wrapNone/>
            <wp:docPr id="4" name="Picture 3" descr="proje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rojec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CRUD Interface in the loginApp project:</w:t>
      </w:r>
    </w:p>
    <w:p w14:paraId="11CF6E5E">
      <w:pPr>
        <w:numPr>
          <w:ilvl w:val="0"/>
          <w:numId w:val="0"/>
        </w:numPr>
        <w:jc w:val="left"/>
        <w:rPr>
          <w:b/>
          <w:bCs/>
          <w:sz w:val="32"/>
          <w:szCs w:val="32"/>
          <w:lang w:val="en-US"/>
        </w:rPr>
      </w:pPr>
    </w:p>
    <w:p w14:paraId="287C75C5">
      <w:pPr>
        <w:numPr>
          <w:ilvl w:val="0"/>
          <w:numId w:val="0"/>
        </w:numPr>
        <w:jc w:val="left"/>
        <w:rPr>
          <w:b w:val="0"/>
          <w:bCs w:val="0"/>
          <w:sz w:val="32"/>
          <w:szCs w:val="32"/>
        </w:rPr>
      </w:pPr>
    </w:p>
    <w:p w14:paraId="30682B0E">
      <w:pPr>
        <w:numPr>
          <w:ilvl w:val="0"/>
          <w:numId w:val="0"/>
        </w:numPr>
        <w:jc w:val="left"/>
        <w:rPr>
          <w:b w:val="0"/>
          <w:bCs w:val="0"/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10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11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B1838"/>
    <w:rsid w:val="52170D3A"/>
    <w:rsid w:val="5B2905CA"/>
    <w:rsid w:val="5BF57021"/>
    <w:rsid w:val="75B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584</Words>
  <Characters>3376</Characters>
  <Paragraphs>141</Paragraphs>
  <TotalTime>10</TotalTime>
  <ScaleCrop>false</ScaleCrop>
  <LinksUpToDate>false</LinksUpToDate>
  <CharactersWithSpaces>3906</CharactersWithSpaces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2024-12-04T13:33:00Z</dcterms:created>
  <dc:creator>Infinix X6880</dc:creator>
  <cp:lastModifiedBy>Clent Barba</cp:lastModifiedBy>
  <dcterms:modified xsi:type="dcterms:W3CDTF">2024-12-08T23:09:34Z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EED681B7430D48328CC9928761D3F7DF_13</vt:lpwstr>
  </property>
  <property fmtid="{D5CDD505-2E9C-101B-9397-08002B2CF9AE}" pid="3" name="KSOProductBuildVer">
    <vt:lpwstr>1033-12.2.0.18639</vt:lpwstr>
  </property>
</Properties>
</file>